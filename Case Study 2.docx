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A9558" w14:textId="727D8FCE" w:rsidR="00A9204E" w:rsidRDefault="00754C37">
      <w:pPr>
        <w:rPr>
          <w:sz w:val="40"/>
          <w:szCs w:val="40"/>
        </w:rPr>
      </w:pPr>
      <w:r w:rsidRPr="00754C37">
        <w:rPr>
          <w:sz w:val="40"/>
          <w:szCs w:val="40"/>
        </w:rPr>
        <w:t>Case Study: How Does a Bike-Share Navigate Speedy Success?</w:t>
      </w:r>
    </w:p>
    <w:p w14:paraId="5602B484" w14:textId="40D40E56" w:rsidR="00754C37" w:rsidRDefault="00754C37">
      <w:pPr>
        <w:rPr>
          <w:sz w:val="40"/>
          <w:szCs w:val="40"/>
        </w:rPr>
      </w:pPr>
    </w:p>
    <w:p w14:paraId="2236BFAD" w14:textId="40D40286" w:rsidR="00754C37" w:rsidRDefault="00754C37">
      <w:pPr>
        <w:rPr>
          <w:sz w:val="24"/>
          <w:szCs w:val="24"/>
        </w:rPr>
      </w:pPr>
      <w:r>
        <w:rPr>
          <w:sz w:val="24"/>
          <w:szCs w:val="24"/>
        </w:rPr>
        <w:t>Introduction</w:t>
      </w:r>
    </w:p>
    <w:p w14:paraId="20719C28" w14:textId="41807D54" w:rsidR="00754C37" w:rsidRDefault="00754C37">
      <w:pPr>
        <w:rPr>
          <w:sz w:val="24"/>
          <w:szCs w:val="24"/>
        </w:rPr>
      </w:pPr>
    </w:p>
    <w:p w14:paraId="7954CE56" w14:textId="2B339040" w:rsidR="00754C37" w:rsidRPr="00A24CA9" w:rsidRDefault="00754C37">
      <w:pPr>
        <w:rPr>
          <w:sz w:val="27"/>
          <w:szCs w:val="27"/>
        </w:rPr>
      </w:pPr>
      <w:r w:rsidRPr="00A24CA9">
        <w:rPr>
          <w:sz w:val="27"/>
          <w:szCs w:val="27"/>
        </w:rPr>
        <w:t xml:space="preserve">In this case study </w:t>
      </w:r>
      <w:r w:rsidR="00742004">
        <w:rPr>
          <w:sz w:val="27"/>
          <w:szCs w:val="27"/>
        </w:rPr>
        <w:t>w</w:t>
      </w:r>
      <w:r w:rsidRPr="00A24CA9">
        <w:rPr>
          <w:sz w:val="27"/>
          <w:szCs w:val="27"/>
        </w:rPr>
        <w:t xml:space="preserve">e will use </w:t>
      </w:r>
      <w:hyperlink r:id="rId8" w:history="1">
        <w:r w:rsidRPr="00A24CA9">
          <w:rPr>
            <w:rStyle w:val="Hyperlink"/>
            <w:sz w:val="27"/>
            <w:szCs w:val="27"/>
          </w:rPr>
          <w:t>data</w:t>
        </w:r>
      </w:hyperlink>
      <w:r w:rsidRPr="00A24CA9">
        <w:rPr>
          <w:sz w:val="27"/>
          <w:szCs w:val="27"/>
        </w:rPr>
        <w:t xml:space="preserve"> of </w:t>
      </w:r>
      <w:proofErr w:type="spellStart"/>
      <w:r w:rsidRPr="00A24CA9">
        <w:rPr>
          <w:sz w:val="27"/>
          <w:szCs w:val="27"/>
        </w:rPr>
        <w:t>Cyclistic</w:t>
      </w:r>
      <w:proofErr w:type="spellEnd"/>
      <w:r w:rsidRPr="00A24CA9">
        <w:rPr>
          <w:sz w:val="27"/>
          <w:szCs w:val="27"/>
        </w:rPr>
        <w:t xml:space="preserve"> bike-share</w:t>
      </w:r>
      <w:r w:rsidR="00263705" w:rsidRPr="00A24CA9">
        <w:rPr>
          <w:sz w:val="27"/>
          <w:szCs w:val="27"/>
        </w:rPr>
        <w:t xml:space="preserve"> provided by the company</w:t>
      </w:r>
      <w:r w:rsidR="00EF3816" w:rsidRPr="00A24CA9">
        <w:rPr>
          <w:sz w:val="27"/>
          <w:szCs w:val="27"/>
        </w:rPr>
        <w:t>.</w:t>
      </w:r>
    </w:p>
    <w:p w14:paraId="55C34EA8" w14:textId="40DC3B7D" w:rsidR="00263705" w:rsidRPr="00A24CA9" w:rsidRDefault="00263705">
      <w:pPr>
        <w:rPr>
          <w:sz w:val="27"/>
          <w:szCs w:val="27"/>
        </w:rPr>
      </w:pPr>
      <w:r w:rsidRPr="00A24CA9">
        <w:rPr>
          <w:sz w:val="27"/>
          <w:szCs w:val="27"/>
        </w:rPr>
        <w:t xml:space="preserve">In 2016, </w:t>
      </w:r>
      <w:proofErr w:type="spellStart"/>
      <w:r w:rsidRPr="00A24CA9">
        <w:rPr>
          <w:sz w:val="27"/>
          <w:szCs w:val="27"/>
        </w:rPr>
        <w:t>Cyclistic</w:t>
      </w:r>
      <w:proofErr w:type="spellEnd"/>
      <w:r w:rsidRPr="00A24CA9">
        <w:rPr>
          <w:sz w:val="27"/>
          <w:szCs w:val="27"/>
        </w:rPr>
        <w:t xml:space="preserve"> launched a successful bike-share offering. Since then, the program has grown to a fleet of 5,824 bicycles that are </w:t>
      </w:r>
      <w:proofErr w:type="spellStart"/>
      <w:r w:rsidRPr="00A24CA9">
        <w:rPr>
          <w:sz w:val="27"/>
          <w:szCs w:val="27"/>
        </w:rPr>
        <w:t>geotracked</w:t>
      </w:r>
      <w:proofErr w:type="spellEnd"/>
      <w:r w:rsidRPr="00A24CA9">
        <w:rPr>
          <w:sz w:val="27"/>
          <w:szCs w:val="27"/>
        </w:rPr>
        <w:t xml:space="preserve"> and locked into a network of 692 stations across Chicago. The bikes can be unlocked from one station and returned to any other station in the system anytime. </w:t>
      </w:r>
    </w:p>
    <w:p w14:paraId="3C588FCE" w14:textId="77777777" w:rsidR="00263705" w:rsidRPr="00A24CA9" w:rsidRDefault="00263705">
      <w:pPr>
        <w:rPr>
          <w:sz w:val="27"/>
          <w:szCs w:val="27"/>
        </w:rPr>
      </w:pPr>
    </w:p>
    <w:p w14:paraId="5BE309F1" w14:textId="65837D99" w:rsidR="00263705" w:rsidRPr="00A24CA9" w:rsidRDefault="00263705">
      <w:pPr>
        <w:rPr>
          <w:sz w:val="27"/>
          <w:szCs w:val="27"/>
        </w:rPr>
      </w:pPr>
      <w:r w:rsidRPr="00A24CA9">
        <w:rPr>
          <w:sz w:val="27"/>
          <w:szCs w:val="27"/>
        </w:rPr>
        <w:t xml:space="preserve">One reason why users are attracted towards this company is that it provides flexibility of its pricing plans: single-ride passes, full-day passes, and annual memberships are </w:t>
      </w:r>
      <w:proofErr w:type="spellStart"/>
      <w:r w:rsidRPr="00A24CA9">
        <w:rPr>
          <w:sz w:val="27"/>
          <w:szCs w:val="27"/>
        </w:rPr>
        <w:t>Cyclistic</w:t>
      </w:r>
      <w:proofErr w:type="spellEnd"/>
      <w:r w:rsidRPr="00A24CA9">
        <w:rPr>
          <w:sz w:val="27"/>
          <w:szCs w:val="27"/>
        </w:rPr>
        <w:t xml:space="preserve"> members.</w:t>
      </w:r>
    </w:p>
    <w:p w14:paraId="00764E52" w14:textId="55A75D4E" w:rsidR="00263705" w:rsidRPr="00A24CA9" w:rsidRDefault="00263705">
      <w:pPr>
        <w:rPr>
          <w:sz w:val="27"/>
          <w:szCs w:val="27"/>
        </w:rPr>
      </w:pPr>
    </w:p>
    <w:p w14:paraId="10B3580D" w14:textId="7932A2BA" w:rsidR="00263705" w:rsidRPr="00A24CA9" w:rsidRDefault="00263705">
      <w:pPr>
        <w:rPr>
          <w:sz w:val="27"/>
          <w:szCs w:val="27"/>
        </w:rPr>
      </w:pPr>
      <w:proofErr w:type="spellStart"/>
      <w:r w:rsidRPr="00A24CA9">
        <w:rPr>
          <w:sz w:val="27"/>
          <w:szCs w:val="27"/>
        </w:rPr>
        <w:t>Cyclistic’s</w:t>
      </w:r>
      <w:proofErr w:type="spellEnd"/>
      <w:r w:rsidRPr="00A24CA9">
        <w:rPr>
          <w:sz w:val="27"/>
          <w:szCs w:val="27"/>
        </w:rPr>
        <w:t xml:space="preserve"> finance analysts have concluded that annual members are much more profitable than casual riders. Although the pricing flexibility helps </w:t>
      </w:r>
      <w:proofErr w:type="spellStart"/>
      <w:r w:rsidRPr="00A24CA9">
        <w:rPr>
          <w:sz w:val="27"/>
          <w:szCs w:val="27"/>
        </w:rPr>
        <w:t>Cyclistic</w:t>
      </w:r>
      <w:proofErr w:type="spellEnd"/>
      <w:r w:rsidRPr="00A24CA9">
        <w:rPr>
          <w:sz w:val="27"/>
          <w:szCs w:val="27"/>
        </w:rPr>
        <w:t xml:space="preserve"> attract more customers, Moreno believes that maximizing the number of annual members will be key to future growth. Rather than creating a marketing campaign that targets all-new customers, Moreno believes there is a very good chance to convert casual riders into members. She notes that casual riders are already aware of the </w:t>
      </w:r>
      <w:proofErr w:type="spellStart"/>
      <w:r w:rsidRPr="00A24CA9">
        <w:rPr>
          <w:sz w:val="27"/>
          <w:szCs w:val="27"/>
        </w:rPr>
        <w:t>Cyclistic</w:t>
      </w:r>
      <w:proofErr w:type="spellEnd"/>
      <w:r w:rsidRPr="00A24CA9">
        <w:rPr>
          <w:sz w:val="27"/>
          <w:szCs w:val="27"/>
        </w:rPr>
        <w:t xml:space="preserve"> program and have chosen </w:t>
      </w:r>
      <w:proofErr w:type="spellStart"/>
      <w:r w:rsidRPr="00A24CA9">
        <w:rPr>
          <w:sz w:val="27"/>
          <w:szCs w:val="27"/>
        </w:rPr>
        <w:t>Cyclistic</w:t>
      </w:r>
      <w:proofErr w:type="spellEnd"/>
      <w:r w:rsidRPr="00A24CA9">
        <w:rPr>
          <w:sz w:val="27"/>
          <w:szCs w:val="27"/>
        </w:rPr>
        <w:t xml:space="preserve"> for their mobility needs</w:t>
      </w:r>
    </w:p>
    <w:p w14:paraId="50BB5A2B" w14:textId="3E7F0C4C" w:rsidR="00263705" w:rsidRDefault="00263705">
      <w:pPr>
        <w:rPr>
          <w:sz w:val="24"/>
          <w:szCs w:val="24"/>
        </w:rPr>
      </w:pPr>
    </w:p>
    <w:p w14:paraId="2B078FEF" w14:textId="5C2992DF" w:rsidR="00263705" w:rsidRDefault="00263705">
      <w:pPr>
        <w:rPr>
          <w:sz w:val="24"/>
          <w:szCs w:val="24"/>
        </w:rPr>
      </w:pPr>
    </w:p>
    <w:p w14:paraId="4868E8AB" w14:textId="77777777" w:rsidR="00263705" w:rsidRDefault="00263705">
      <w:r w:rsidRPr="00263705">
        <w:rPr>
          <w:sz w:val="36"/>
          <w:szCs w:val="36"/>
        </w:rPr>
        <w:t>Scenario</w:t>
      </w:r>
      <w:r>
        <w:t xml:space="preserve"> </w:t>
      </w:r>
    </w:p>
    <w:p w14:paraId="365B02B9" w14:textId="2699BDD2" w:rsidR="00263705" w:rsidRPr="00A24CA9" w:rsidRDefault="00263705">
      <w:pPr>
        <w:rPr>
          <w:sz w:val="27"/>
          <w:szCs w:val="27"/>
        </w:rPr>
      </w:pPr>
      <w:r w:rsidRPr="00A24CA9">
        <w:rPr>
          <w:sz w:val="27"/>
          <w:szCs w:val="27"/>
        </w:rPr>
        <w:t xml:space="preserve">You are a junior data analyst working in the marketing analyst team at </w:t>
      </w:r>
      <w:proofErr w:type="spellStart"/>
      <w:r w:rsidRPr="00A24CA9">
        <w:rPr>
          <w:sz w:val="27"/>
          <w:szCs w:val="27"/>
        </w:rPr>
        <w:t>Cyclistic</w:t>
      </w:r>
      <w:proofErr w:type="spellEnd"/>
      <w:r w:rsidRPr="00A24CA9">
        <w:rPr>
          <w:sz w:val="27"/>
          <w:szCs w:val="27"/>
        </w:rPr>
        <w:t xml:space="preserve">, a bike-share company in Chicago. The director of marketing believes the company’s future success depends on maximizing the number of annual memberships. Therefore, your team wants to understand how casual riders and annual members use </w:t>
      </w:r>
      <w:proofErr w:type="spellStart"/>
      <w:r w:rsidRPr="00A24CA9">
        <w:rPr>
          <w:sz w:val="27"/>
          <w:szCs w:val="27"/>
        </w:rPr>
        <w:t>Cyclistic</w:t>
      </w:r>
      <w:proofErr w:type="spellEnd"/>
      <w:r w:rsidRPr="00A24CA9">
        <w:rPr>
          <w:sz w:val="27"/>
          <w:szCs w:val="27"/>
        </w:rPr>
        <w:t xml:space="preserve"> bikes differently. From these insights, your team will design a new marketing strategy to convert casual riders into annual members. But first, </w:t>
      </w:r>
      <w:proofErr w:type="spellStart"/>
      <w:r w:rsidRPr="00A24CA9">
        <w:rPr>
          <w:sz w:val="27"/>
          <w:szCs w:val="27"/>
        </w:rPr>
        <w:t>Cyclistic</w:t>
      </w:r>
      <w:proofErr w:type="spellEnd"/>
      <w:r w:rsidRPr="00A24CA9">
        <w:rPr>
          <w:sz w:val="27"/>
          <w:szCs w:val="27"/>
        </w:rPr>
        <w:t xml:space="preserve"> executives must approve your recommendations, so they must be backed up with compelling data insights and professional data visualizations.</w:t>
      </w:r>
    </w:p>
    <w:p w14:paraId="7313EBB1" w14:textId="5E45CD4D" w:rsidR="00263705" w:rsidRDefault="00263705"/>
    <w:p w14:paraId="5FC6F58D" w14:textId="77777777" w:rsidR="008E1EEB" w:rsidRDefault="008E1EEB">
      <w:pPr>
        <w:rPr>
          <w:sz w:val="36"/>
          <w:szCs w:val="36"/>
        </w:rPr>
      </w:pPr>
    </w:p>
    <w:p w14:paraId="36E1E14F" w14:textId="53F45753" w:rsidR="00263705" w:rsidRDefault="00263705">
      <w:pPr>
        <w:rPr>
          <w:sz w:val="36"/>
          <w:szCs w:val="36"/>
        </w:rPr>
      </w:pPr>
      <w:r w:rsidRPr="00263705">
        <w:rPr>
          <w:sz w:val="36"/>
          <w:szCs w:val="36"/>
        </w:rPr>
        <w:t>Characters</w:t>
      </w:r>
    </w:p>
    <w:p w14:paraId="4626F2A6" w14:textId="44AA875A" w:rsidR="00263705" w:rsidRPr="00A24CA9" w:rsidRDefault="00A24CA9">
      <w:pPr>
        <w:rPr>
          <w:sz w:val="27"/>
          <w:szCs w:val="27"/>
        </w:rPr>
      </w:pPr>
      <w:r w:rsidRPr="00A24CA9">
        <w:rPr>
          <w:sz w:val="27"/>
          <w:szCs w:val="27"/>
        </w:rPr>
        <w:lastRenderedPageBreak/>
        <w:t xml:space="preserve">• </w:t>
      </w:r>
      <w:r w:rsidRPr="00A24CA9">
        <w:rPr>
          <w:b/>
          <w:bCs/>
          <w:sz w:val="27"/>
          <w:szCs w:val="27"/>
        </w:rPr>
        <w:t xml:space="preserve">Lily : </w:t>
      </w:r>
      <w:r w:rsidRPr="00A24CA9">
        <w:rPr>
          <w:sz w:val="27"/>
          <w:szCs w:val="27"/>
        </w:rPr>
        <w:t>The director of marketing and your manager. Moreno is responsible for the development of campaigns and initiatives to promote the bike-share program. These may include email, social media, and other channels.</w:t>
      </w:r>
    </w:p>
    <w:p w14:paraId="3D683710" w14:textId="77777777" w:rsidR="00A24CA9" w:rsidRPr="00A24CA9" w:rsidRDefault="00A24CA9">
      <w:pPr>
        <w:rPr>
          <w:sz w:val="27"/>
          <w:szCs w:val="27"/>
        </w:rPr>
      </w:pPr>
      <w:r w:rsidRPr="00A24CA9">
        <w:rPr>
          <w:sz w:val="27"/>
          <w:szCs w:val="27"/>
        </w:rPr>
        <w:t xml:space="preserve">• </w:t>
      </w:r>
      <w:proofErr w:type="spellStart"/>
      <w:r w:rsidRPr="00A24CA9">
        <w:rPr>
          <w:b/>
          <w:bCs/>
          <w:sz w:val="27"/>
          <w:szCs w:val="27"/>
        </w:rPr>
        <w:t>Cyclistic</w:t>
      </w:r>
      <w:proofErr w:type="spellEnd"/>
      <w:r w:rsidRPr="00A24CA9">
        <w:rPr>
          <w:b/>
          <w:bCs/>
          <w:sz w:val="27"/>
          <w:szCs w:val="27"/>
        </w:rPr>
        <w:t xml:space="preserve"> marketing analytics team:</w:t>
      </w:r>
      <w:r w:rsidRPr="00A24CA9">
        <w:rPr>
          <w:sz w:val="27"/>
          <w:szCs w:val="27"/>
        </w:rPr>
        <w:t xml:space="preserve"> A team of data analysts who are responsible for collecting, analyzing, and reporting data that helps guide </w:t>
      </w:r>
      <w:proofErr w:type="spellStart"/>
      <w:r w:rsidRPr="00A24CA9">
        <w:rPr>
          <w:sz w:val="27"/>
          <w:szCs w:val="27"/>
        </w:rPr>
        <w:t>Cyclistic</w:t>
      </w:r>
      <w:proofErr w:type="spellEnd"/>
      <w:r w:rsidRPr="00A24CA9">
        <w:rPr>
          <w:sz w:val="27"/>
          <w:szCs w:val="27"/>
        </w:rPr>
        <w:t xml:space="preserve"> marketing strategy. You joined this team six months ago and have been busy learning about </w:t>
      </w:r>
      <w:proofErr w:type="spellStart"/>
      <w:r w:rsidRPr="00A24CA9">
        <w:rPr>
          <w:sz w:val="27"/>
          <w:szCs w:val="27"/>
        </w:rPr>
        <w:t>Cyclistic’s</w:t>
      </w:r>
      <w:proofErr w:type="spellEnd"/>
      <w:r w:rsidRPr="00A24CA9">
        <w:rPr>
          <w:sz w:val="27"/>
          <w:szCs w:val="27"/>
        </w:rPr>
        <w:t xml:space="preserve"> mission and business goals — as well as how you, as a junior data analyst, can help </w:t>
      </w:r>
      <w:proofErr w:type="spellStart"/>
      <w:r w:rsidRPr="00A24CA9">
        <w:rPr>
          <w:sz w:val="27"/>
          <w:szCs w:val="27"/>
        </w:rPr>
        <w:t>Cyclistic</w:t>
      </w:r>
      <w:proofErr w:type="spellEnd"/>
      <w:r w:rsidRPr="00A24CA9">
        <w:rPr>
          <w:sz w:val="27"/>
          <w:szCs w:val="27"/>
        </w:rPr>
        <w:t xml:space="preserve"> achieve them. </w:t>
      </w:r>
    </w:p>
    <w:p w14:paraId="6321AE38" w14:textId="77777777" w:rsidR="00A24CA9" w:rsidRPr="00A24CA9" w:rsidRDefault="00A24CA9">
      <w:pPr>
        <w:rPr>
          <w:sz w:val="27"/>
          <w:szCs w:val="27"/>
        </w:rPr>
      </w:pPr>
    </w:p>
    <w:p w14:paraId="7663B1CE" w14:textId="1F1D72C8" w:rsidR="00A24CA9" w:rsidRPr="00A24CA9" w:rsidRDefault="00A24CA9">
      <w:pPr>
        <w:rPr>
          <w:sz w:val="27"/>
          <w:szCs w:val="27"/>
        </w:rPr>
      </w:pPr>
      <w:r w:rsidRPr="00A24CA9">
        <w:rPr>
          <w:sz w:val="27"/>
          <w:szCs w:val="27"/>
        </w:rPr>
        <w:t xml:space="preserve">● </w:t>
      </w:r>
      <w:proofErr w:type="spellStart"/>
      <w:r w:rsidRPr="00A24CA9">
        <w:rPr>
          <w:b/>
          <w:bCs/>
          <w:sz w:val="27"/>
          <w:szCs w:val="27"/>
        </w:rPr>
        <w:t>Cyclistic</w:t>
      </w:r>
      <w:proofErr w:type="spellEnd"/>
      <w:r w:rsidRPr="00A24CA9">
        <w:rPr>
          <w:b/>
          <w:bCs/>
          <w:sz w:val="27"/>
          <w:szCs w:val="27"/>
        </w:rPr>
        <w:t xml:space="preserve"> executive team:</w:t>
      </w:r>
      <w:r w:rsidRPr="00A24CA9">
        <w:rPr>
          <w:sz w:val="27"/>
          <w:szCs w:val="27"/>
        </w:rPr>
        <w:t xml:space="preserve"> The notoriously detail-oriented executive team will decide whether to approve the recommended marketing program.</w:t>
      </w:r>
    </w:p>
    <w:p w14:paraId="72067BFF" w14:textId="393A19E3" w:rsidR="00A24CA9" w:rsidRPr="00A24CA9" w:rsidRDefault="00A24CA9" w:rsidP="00A24CA9">
      <w:pPr>
        <w:shd w:val="clear" w:color="auto" w:fill="FFFFFF"/>
        <w:spacing w:before="288" w:line="420" w:lineRule="atLeast"/>
        <w:outlineLvl w:val="0"/>
        <w:rPr>
          <w:rFonts w:ascii="Helvetica" w:eastAsia="Times New Roman" w:hAnsi="Helvetica" w:cs="Helvetica"/>
          <w:color w:val="292929"/>
          <w:kern w:val="36"/>
          <w:sz w:val="33"/>
          <w:szCs w:val="33"/>
          <w:lang w:val="en-IN" w:eastAsia="en-IN"/>
        </w:rPr>
      </w:pPr>
      <w:r>
        <w:rPr>
          <w:rFonts w:ascii="Helvetica" w:eastAsia="Times New Roman" w:hAnsi="Helvetica" w:cs="Helvetica"/>
          <w:b/>
          <w:bCs/>
          <w:color w:val="292929"/>
          <w:kern w:val="36"/>
          <w:sz w:val="33"/>
          <w:szCs w:val="33"/>
          <w:lang w:val="en-IN" w:eastAsia="en-IN"/>
        </w:rPr>
        <w:t>B</w:t>
      </w:r>
      <w:r w:rsidRPr="00A24CA9">
        <w:rPr>
          <w:rFonts w:ascii="Helvetica" w:eastAsia="Times New Roman" w:hAnsi="Helvetica" w:cs="Helvetica"/>
          <w:color w:val="292929"/>
          <w:kern w:val="36"/>
          <w:sz w:val="33"/>
          <w:szCs w:val="33"/>
          <w:lang w:val="en-IN" w:eastAsia="en-IN"/>
        </w:rPr>
        <w:t>usiness Task</w:t>
      </w:r>
    </w:p>
    <w:p w14:paraId="7DCFD128" w14:textId="77777777" w:rsidR="00A24CA9" w:rsidRPr="00A24CA9" w:rsidRDefault="00A24CA9" w:rsidP="00A24CA9">
      <w:pPr>
        <w:shd w:val="clear" w:color="auto" w:fill="FFFFFF"/>
        <w:spacing w:before="161" w:line="420" w:lineRule="atLeast"/>
        <w:rPr>
          <w:rFonts w:ascii="Georgia" w:eastAsia="Times New Roman" w:hAnsi="Georgia" w:cs="Times New Roman"/>
          <w:color w:val="292929"/>
          <w:spacing w:val="-1"/>
          <w:sz w:val="27"/>
          <w:szCs w:val="27"/>
          <w:lang w:val="en-IN" w:eastAsia="en-IN"/>
        </w:rPr>
      </w:pPr>
      <w:proofErr w:type="spellStart"/>
      <w:r w:rsidRPr="00A24CA9">
        <w:rPr>
          <w:rFonts w:ascii="Georgia" w:eastAsia="Times New Roman" w:hAnsi="Georgia" w:cs="Times New Roman"/>
          <w:color w:val="292929"/>
          <w:spacing w:val="-1"/>
          <w:sz w:val="27"/>
          <w:szCs w:val="27"/>
          <w:lang w:val="en-IN" w:eastAsia="en-IN"/>
        </w:rPr>
        <w:t>Analyze</w:t>
      </w:r>
      <w:proofErr w:type="spellEnd"/>
      <w:r w:rsidRPr="00A24CA9">
        <w:rPr>
          <w:rFonts w:ascii="Georgia" w:eastAsia="Times New Roman" w:hAnsi="Georgia" w:cs="Times New Roman"/>
          <w:color w:val="292929"/>
          <w:spacing w:val="-1"/>
          <w:sz w:val="27"/>
          <w:szCs w:val="27"/>
          <w:lang w:val="en-IN" w:eastAsia="en-IN"/>
        </w:rPr>
        <w:t xml:space="preserve"> rider's usage patterns for marketing membership conversion programs.</w:t>
      </w:r>
    </w:p>
    <w:p w14:paraId="2897DE8C" w14:textId="77777777" w:rsidR="00A24CA9" w:rsidRPr="00A24CA9" w:rsidRDefault="00A24CA9" w:rsidP="00A24CA9">
      <w:pPr>
        <w:shd w:val="clear" w:color="auto" w:fill="FFFFFF"/>
        <w:spacing w:before="374" w:line="420" w:lineRule="atLeast"/>
        <w:rPr>
          <w:rFonts w:ascii="Georgia" w:eastAsia="Times New Roman" w:hAnsi="Georgia" w:cs="Times New Roman"/>
          <w:color w:val="292929"/>
          <w:spacing w:val="-1"/>
          <w:sz w:val="27"/>
          <w:szCs w:val="27"/>
          <w:lang w:val="en-IN" w:eastAsia="en-IN"/>
        </w:rPr>
      </w:pPr>
      <w:r w:rsidRPr="00A24CA9">
        <w:rPr>
          <w:rFonts w:ascii="Georgia" w:eastAsia="Times New Roman" w:hAnsi="Georgia" w:cs="Times New Roman"/>
          <w:b/>
          <w:bCs/>
          <w:color w:val="292929"/>
          <w:spacing w:val="-1"/>
          <w:sz w:val="27"/>
          <w:szCs w:val="27"/>
          <w:lang w:val="en-IN" w:eastAsia="en-IN"/>
        </w:rPr>
        <w:t>Tools: </w:t>
      </w:r>
      <w:r w:rsidRPr="00A24CA9">
        <w:rPr>
          <w:rFonts w:ascii="Georgia" w:eastAsia="Times New Roman" w:hAnsi="Georgia" w:cs="Times New Roman"/>
          <w:color w:val="292929"/>
          <w:spacing w:val="-1"/>
          <w:sz w:val="27"/>
          <w:szCs w:val="27"/>
          <w:lang w:val="en-IN" w:eastAsia="en-IN"/>
        </w:rPr>
        <w:t>R for data cleaning, Tableau for data visualization.</w:t>
      </w:r>
    </w:p>
    <w:p w14:paraId="654173CE" w14:textId="27D8AAC9" w:rsidR="00A24CA9" w:rsidRPr="00A24CA9" w:rsidRDefault="00A24CA9" w:rsidP="00A24CA9">
      <w:pPr>
        <w:shd w:val="clear" w:color="auto" w:fill="FFFFFF"/>
        <w:spacing w:before="374" w:line="420" w:lineRule="atLeast"/>
        <w:rPr>
          <w:rStyle w:val="Hyperlink"/>
          <w:rFonts w:ascii="Georgia" w:eastAsia="Times New Roman" w:hAnsi="Georgia" w:cs="Times New Roman"/>
          <w:spacing w:val="-1"/>
          <w:sz w:val="27"/>
          <w:szCs w:val="27"/>
          <w:lang w:val="en-IN" w:eastAsia="en-IN"/>
        </w:rPr>
      </w:pPr>
      <w:r w:rsidRPr="00A24CA9">
        <w:rPr>
          <w:rFonts w:ascii="Georgia" w:eastAsia="Times New Roman" w:hAnsi="Georgia" w:cs="Times New Roman"/>
          <w:b/>
          <w:bCs/>
          <w:color w:val="292929"/>
          <w:spacing w:val="-1"/>
          <w:sz w:val="27"/>
          <w:szCs w:val="27"/>
          <w:lang w:val="en-IN" w:eastAsia="en-IN"/>
        </w:rPr>
        <w:t>Dataset:</w:t>
      </w:r>
      <w:r w:rsidRPr="00A24CA9">
        <w:rPr>
          <w:rFonts w:ascii="Georgia" w:eastAsia="Times New Roman" w:hAnsi="Georgia" w:cs="Times New Roman"/>
          <w:color w:val="292929"/>
          <w:spacing w:val="-1"/>
          <w:sz w:val="27"/>
          <w:szCs w:val="27"/>
          <w:lang w:val="en-IN" w:eastAsia="en-IN"/>
        </w:rPr>
        <w:t> </w:t>
      </w:r>
      <w:proofErr w:type="spellStart"/>
      <w:r>
        <w:rPr>
          <w:rFonts w:ascii="Georgia" w:eastAsia="Times New Roman" w:hAnsi="Georgia" w:cs="Times New Roman"/>
          <w:color w:val="0000FF"/>
          <w:spacing w:val="-1"/>
          <w:sz w:val="27"/>
          <w:szCs w:val="27"/>
          <w:u w:val="single"/>
          <w:lang w:val="en-IN" w:eastAsia="en-IN"/>
        </w:rPr>
        <w:fldChar w:fldCharType="begin"/>
      </w:r>
      <w:r>
        <w:rPr>
          <w:rFonts w:ascii="Georgia" w:eastAsia="Times New Roman" w:hAnsi="Georgia" w:cs="Times New Roman"/>
          <w:color w:val="0000FF"/>
          <w:spacing w:val="-1"/>
          <w:sz w:val="27"/>
          <w:szCs w:val="27"/>
          <w:u w:val="single"/>
          <w:lang w:val="en-IN" w:eastAsia="en-IN"/>
        </w:rPr>
        <w:instrText xml:space="preserve"> HYPERLINK "https://divvy-tripdata.s3.amazonaws.com/index.html" \t "_blank" </w:instrText>
      </w:r>
      <w:r>
        <w:rPr>
          <w:rFonts w:ascii="Georgia" w:eastAsia="Times New Roman" w:hAnsi="Georgia" w:cs="Times New Roman"/>
          <w:color w:val="0000FF"/>
          <w:spacing w:val="-1"/>
          <w:sz w:val="27"/>
          <w:szCs w:val="27"/>
          <w:u w:val="single"/>
          <w:lang w:val="en-IN" w:eastAsia="en-IN"/>
        </w:rPr>
        <w:fldChar w:fldCharType="separate"/>
      </w:r>
      <w:r w:rsidRPr="00A24CA9">
        <w:rPr>
          <w:rStyle w:val="Hyperlink"/>
          <w:rFonts w:ascii="Georgia" w:eastAsia="Times New Roman" w:hAnsi="Georgia" w:cs="Times New Roman"/>
          <w:spacing w:val="-1"/>
          <w:sz w:val="27"/>
          <w:szCs w:val="27"/>
          <w:lang w:val="en-IN" w:eastAsia="en-IN"/>
        </w:rPr>
        <w:t>Cyclistic’s</w:t>
      </w:r>
      <w:proofErr w:type="spellEnd"/>
      <w:r w:rsidRPr="00A24CA9">
        <w:rPr>
          <w:rStyle w:val="Hyperlink"/>
          <w:rFonts w:ascii="Georgia" w:eastAsia="Times New Roman" w:hAnsi="Georgia" w:cs="Times New Roman"/>
          <w:spacing w:val="-1"/>
          <w:sz w:val="27"/>
          <w:szCs w:val="27"/>
          <w:lang w:val="en-IN" w:eastAsia="en-IN"/>
        </w:rPr>
        <w:t xml:space="preserve"> historical trip data from April 2020 to April 2021</w:t>
      </w:r>
    </w:p>
    <w:p w14:paraId="1B04829A" w14:textId="1CCC9112" w:rsidR="00A24CA9" w:rsidRPr="00A24CA9" w:rsidRDefault="00A24CA9" w:rsidP="00A24CA9">
      <w:pPr>
        <w:shd w:val="clear" w:color="auto" w:fill="FFFFFF"/>
        <w:spacing w:before="374" w:line="420" w:lineRule="atLeast"/>
        <w:rPr>
          <w:rFonts w:ascii="Georgia" w:eastAsia="Times New Roman" w:hAnsi="Georgia" w:cs="Times New Roman"/>
          <w:color w:val="292929"/>
          <w:spacing w:val="-1"/>
          <w:sz w:val="27"/>
          <w:szCs w:val="27"/>
          <w:lang w:val="en-IN" w:eastAsia="en-IN"/>
        </w:rPr>
      </w:pPr>
      <w:r>
        <w:rPr>
          <w:rFonts w:ascii="Georgia" w:eastAsia="Times New Roman" w:hAnsi="Georgia" w:cs="Times New Roman"/>
          <w:color w:val="0000FF"/>
          <w:spacing w:val="-1"/>
          <w:sz w:val="27"/>
          <w:szCs w:val="27"/>
          <w:u w:val="single"/>
          <w:lang w:val="en-IN" w:eastAsia="en-IN"/>
        </w:rPr>
        <w:fldChar w:fldCharType="end"/>
      </w:r>
      <w:r w:rsidRPr="00A24CA9">
        <w:rPr>
          <w:rFonts w:ascii="Georgia" w:eastAsia="Times New Roman" w:hAnsi="Georgia" w:cs="Times New Roman"/>
          <w:color w:val="292929"/>
          <w:spacing w:val="-1"/>
          <w:sz w:val="27"/>
          <w:szCs w:val="27"/>
          <w:lang w:val="en-IN" w:eastAsia="en-IN"/>
        </w:rPr>
        <w:t>I used R to combine all the data into one sheet, remove unused columns and export it to a CSV file.</w:t>
      </w:r>
    </w:p>
    <w:p w14:paraId="253A67E2" w14:textId="4CB00139" w:rsidR="00A24CA9" w:rsidRDefault="00A24CA9"/>
    <w:p w14:paraId="172BC36C" w14:textId="1D1A1086" w:rsidR="00A24CA9" w:rsidRDefault="00A24CA9">
      <w:pPr>
        <w:rPr>
          <w:rFonts w:ascii="Georgia" w:hAnsi="Georgia"/>
          <w:color w:val="292929"/>
          <w:spacing w:val="-1"/>
          <w:sz w:val="27"/>
          <w:szCs w:val="27"/>
          <w:shd w:val="clear" w:color="auto" w:fill="FFFFFF"/>
        </w:rPr>
      </w:pPr>
      <w:r>
        <w:rPr>
          <w:rFonts w:ascii="Georgia" w:hAnsi="Georgia"/>
          <w:color w:val="292929"/>
          <w:spacing w:val="-1"/>
          <w:sz w:val="27"/>
          <w:szCs w:val="27"/>
          <w:shd w:val="clear" w:color="auto" w:fill="FFFFFF"/>
        </w:rPr>
        <w:t>For the R-code, refer to </w:t>
      </w:r>
      <w:hyperlink r:id="rId9" w:history="1">
        <w:proofErr w:type="spellStart"/>
        <w:r w:rsidRPr="00464152">
          <w:rPr>
            <w:rStyle w:val="Hyperlink"/>
            <w:rFonts w:ascii="Georgia" w:hAnsi="Georgia"/>
            <w:spacing w:val="-1"/>
            <w:sz w:val="27"/>
            <w:szCs w:val="27"/>
            <w:shd w:val="clear" w:color="auto" w:fill="FFFFFF"/>
          </w:rPr>
          <w:t>Github</w:t>
        </w:r>
        <w:proofErr w:type="spellEnd"/>
      </w:hyperlink>
      <w:r w:rsidR="008E1EEB">
        <w:rPr>
          <w:rFonts w:ascii="Georgia" w:hAnsi="Georgia"/>
          <w:color w:val="292929"/>
          <w:spacing w:val="-1"/>
          <w:sz w:val="27"/>
          <w:szCs w:val="27"/>
          <w:shd w:val="clear" w:color="auto" w:fill="FFFFFF"/>
        </w:rPr>
        <w:t>.</w:t>
      </w:r>
    </w:p>
    <w:p w14:paraId="47C647AA" w14:textId="1CB82EDC" w:rsidR="008E1EEB" w:rsidRPr="00297721" w:rsidRDefault="008E1EEB">
      <w:pPr>
        <w:rPr>
          <w:rFonts w:ascii="Georgia" w:hAnsi="Georgia"/>
          <w:color w:val="292929"/>
          <w:spacing w:val="-1"/>
          <w:sz w:val="30"/>
          <w:szCs w:val="30"/>
          <w:shd w:val="clear" w:color="auto" w:fill="FFFFFF"/>
        </w:rPr>
      </w:pPr>
    </w:p>
    <w:p w14:paraId="60EA6930" w14:textId="2C482FF1" w:rsidR="008E1EEB" w:rsidRDefault="008E1EEB">
      <w:pPr>
        <w:rPr>
          <w:rFonts w:ascii="Georgia" w:hAnsi="Georgia"/>
          <w:color w:val="292929"/>
          <w:spacing w:val="-1"/>
          <w:sz w:val="27"/>
          <w:szCs w:val="27"/>
          <w:shd w:val="clear" w:color="auto" w:fill="FFFFFF"/>
        </w:rPr>
      </w:pPr>
      <w:r>
        <w:rPr>
          <w:rFonts w:ascii="Georgia" w:hAnsi="Georgia"/>
          <w:color w:val="292929"/>
          <w:spacing w:val="-1"/>
          <w:sz w:val="27"/>
          <w:szCs w:val="27"/>
          <w:shd w:val="clear" w:color="auto" w:fill="FFFFFF"/>
        </w:rPr>
        <w:t xml:space="preserve">Results : </w:t>
      </w:r>
    </w:p>
    <w:p w14:paraId="68640B70" w14:textId="6117AE30" w:rsidR="008E1EEB" w:rsidRDefault="008E1EEB">
      <w:pPr>
        <w:rPr>
          <w:rFonts w:ascii="Georgia" w:hAnsi="Georgia"/>
          <w:color w:val="292929"/>
          <w:spacing w:val="-1"/>
          <w:sz w:val="27"/>
          <w:szCs w:val="27"/>
          <w:shd w:val="clear" w:color="auto" w:fill="FFFFFF"/>
        </w:rPr>
      </w:pPr>
    </w:p>
    <w:p w14:paraId="669E8D5A" w14:textId="2BEBD7BC" w:rsidR="00A3455D" w:rsidRDefault="00297721" w:rsidP="00A3455D">
      <w:pPr>
        <w:pStyle w:val="ListParagraph"/>
        <w:numPr>
          <w:ilvl w:val="0"/>
          <w:numId w:val="24"/>
        </w:numPr>
        <w:rPr>
          <w:sz w:val="27"/>
          <w:szCs w:val="27"/>
        </w:rPr>
      </w:pPr>
      <w:r w:rsidRPr="00297721">
        <w:rPr>
          <w:sz w:val="27"/>
          <w:szCs w:val="27"/>
        </w:rPr>
        <w:t>Both</w:t>
      </w:r>
      <w:r>
        <w:rPr>
          <w:sz w:val="27"/>
          <w:szCs w:val="27"/>
        </w:rPr>
        <w:t xml:space="preserve"> casual and members usually rides on weekends more than other days.</w:t>
      </w:r>
    </w:p>
    <w:p w14:paraId="11C00291" w14:textId="3A459D48" w:rsidR="00A3455D" w:rsidRPr="00A3455D" w:rsidRDefault="00A3455D" w:rsidP="00A3455D">
      <w:pPr>
        <w:pStyle w:val="ListParagraph"/>
        <w:numPr>
          <w:ilvl w:val="0"/>
          <w:numId w:val="24"/>
        </w:numPr>
        <w:rPr>
          <w:sz w:val="27"/>
          <w:szCs w:val="27"/>
        </w:rPr>
      </w:pPr>
      <w:r>
        <w:rPr>
          <w:sz w:val="27"/>
          <w:szCs w:val="27"/>
        </w:rPr>
        <w:t>Most of the users travelled in the months of July, august and September.</w:t>
      </w:r>
    </w:p>
    <w:p w14:paraId="1B491BB1" w14:textId="71F1D369" w:rsidR="00A3455D" w:rsidRDefault="00A3455D" w:rsidP="00A3455D">
      <w:pPr>
        <w:rPr>
          <w:sz w:val="27"/>
          <w:szCs w:val="27"/>
        </w:rPr>
      </w:pPr>
      <w:r>
        <w:rPr>
          <w:noProof/>
          <w:sz w:val="27"/>
          <w:szCs w:val="27"/>
        </w:rPr>
        <w:lastRenderedPageBreak/>
        <w:drawing>
          <wp:inline distT="0" distB="0" distL="0" distR="0" wp14:anchorId="65486046" wp14:editId="41E3AFCE">
            <wp:extent cx="5943600" cy="263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2637790"/>
                    </a:xfrm>
                    <a:prstGeom prst="rect">
                      <a:avLst/>
                    </a:prstGeom>
                  </pic:spPr>
                </pic:pic>
              </a:graphicData>
            </a:graphic>
          </wp:inline>
        </w:drawing>
      </w:r>
    </w:p>
    <w:p w14:paraId="700C9CF1" w14:textId="56DC5BA3" w:rsidR="00A3455D" w:rsidRDefault="00A3455D" w:rsidP="00A3455D">
      <w:pPr>
        <w:rPr>
          <w:sz w:val="27"/>
          <w:szCs w:val="27"/>
        </w:rPr>
      </w:pPr>
    </w:p>
    <w:p w14:paraId="5EB4505C" w14:textId="5401428A" w:rsidR="00A3455D" w:rsidRDefault="00A3455D" w:rsidP="00A3455D">
      <w:pPr>
        <w:rPr>
          <w:sz w:val="27"/>
          <w:szCs w:val="27"/>
        </w:rPr>
      </w:pPr>
      <w:r>
        <w:rPr>
          <w:noProof/>
          <w:sz w:val="27"/>
          <w:szCs w:val="27"/>
        </w:rPr>
        <w:drawing>
          <wp:inline distT="0" distB="0" distL="0" distR="0" wp14:anchorId="2DD00A77" wp14:editId="41A23866">
            <wp:extent cx="5943600" cy="2508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2508250"/>
                    </a:xfrm>
                    <a:prstGeom prst="rect">
                      <a:avLst/>
                    </a:prstGeom>
                  </pic:spPr>
                </pic:pic>
              </a:graphicData>
            </a:graphic>
          </wp:inline>
        </w:drawing>
      </w:r>
    </w:p>
    <w:p w14:paraId="4F629B39" w14:textId="5F671D55" w:rsidR="00A3455D" w:rsidRDefault="00A3455D" w:rsidP="00A3455D">
      <w:pPr>
        <w:rPr>
          <w:sz w:val="27"/>
          <w:szCs w:val="27"/>
        </w:rPr>
      </w:pPr>
    </w:p>
    <w:p w14:paraId="2431AF6B" w14:textId="77777777" w:rsidR="00A3455D" w:rsidRPr="00A3455D" w:rsidRDefault="00A3455D" w:rsidP="00A3455D">
      <w:pPr>
        <w:rPr>
          <w:sz w:val="27"/>
          <w:szCs w:val="27"/>
        </w:rPr>
      </w:pPr>
    </w:p>
    <w:p w14:paraId="550BFC6F" w14:textId="075A7A99" w:rsidR="00297721" w:rsidRDefault="00297721" w:rsidP="00297721">
      <w:pPr>
        <w:pStyle w:val="ListParagraph"/>
        <w:numPr>
          <w:ilvl w:val="0"/>
          <w:numId w:val="24"/>
        </w:numPr>
        <w:rPr>
          <w:sz w:val="27"/>
          <w:szCs w:val="27"/>
        </w:rPr>
      </w:pPr>
      <w:r>
        <w:rPr>
          <w:sz w:val="27"/>
          <w:szCs w:val="27"/>
        </w:rPr>
        <w:t>Mostly users like to ride Afternoon.</w:t>
      </w:r>
    </w:p>
    <w:p w14:paraId="351DF562" w14:textId="5191ADE3" w:rsidR="00A3455D" w:rsidRDefault="00A3455D" w:rsidP="00A3455D">
      <w:pPr>
        <w:rPr>
          <w:sz w:val="27"/>
          <w:szCs w:val="27"/>
        </w:rPr>
      </w:pPr>
      <w:r>
        <w:rPr>
          <w:noProof/>
          <w:sz w:val="27"/>
          <w:szCs w:val="27"/>
        </w:rPr>
        <w:lastRenderedPageBreak/>
        <w:drawing>
          <wp:inline distT="0" distB="0" distL="0" distR="0" wp14:anchorId="5CC8BFEB" wp14:editId="7CF316CF">
            <wp:extent cx="5943600" cy="3824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3824605"/>
                    </a:xfrm>
                    <a:prstGeom prst="rect">
                      <a:avLst/>
                    </a:prstGeom>
                  </pic:spPr>
                </pic:pic>
              </a:graphicData>
            </a:graphic>
          </wp:inline>
        </w:drawing>
      </w:r>
    </w:p>
    <w:p w14:paraId="78CCAF40" w14:textId="77777777" w:rsidR="00A3455D" w:rsidRPr="00A3455D" w:rsidRDefault="00A3455D" w:rsidP="00A3455D">
      <w:pPr>
        <w:rPr>
          <w:sz w:val="27"/>
          <w:szCs w:val="27"/>
        </w:rPr>
      </w:pPr>
    </w:p>
    <w:p w14:paraId="5B4E9930" w14:textId="1BAFB0BF" w:rsidR="00297721" w:rsidRDefault="00297721" w:rsidP="00297721">
      <w:pPr>
        <w:pStyle w:val="ListParagraph"/>
        <w:numPr>
          <w:ilvl w:val="0"/>
          <w:numId w:val="24"/>
        </w:numPr>
        <w:rPr>
          <w:sz w:val="27"/>
          <w:szCs w:val="27"/>
        </w:rPr>
      </w:pPr>
      <w:r>
        <w:rPr>
          <w:sz w:val="27"/>
          <w:szCs w:val="27"/>
        </w:rPr>
        <w:t>Total Trip Duration of Casual Riders is 1.91 times of Member riders.</w:t>
      </w:r>
    </w:p>
    <w:p w14:paraId="3E1C3DD8" w14:textId="594C7A8E" w:rsidR="00A3455D" w:rsidRPr="00A3455D" w:rsidRDefault="00A3455D" w:rsidP="00A3455D">
      <w:pPr>
        <w:rPr>
          <w:sz w:val="27"/>
          <w:szCs w:val="27"/>
        </w:rPr>
      </w:pPr>
      <w:r>
        <w:rPr>
          <w:noProof/>
          <w:sz w:val="27"/>
          <w:szCs w:val="27"/>
        </w:rPr>
        <w:drawing>
          <wp:inline distT="0" distB="0" distL="0" distR="0" wp14:anchorId="66068ED9" wp14:editId="546C4EF1">
            <wp:extent cx="5943600" cy="1145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145540"/>
                    </a:xfrm>
                    <a:prstGeom prst="rect">
                      <a:avLst/>
                    </a:prstGeom>
                  </pic:spPr>
                </pic:pic>
              </a:graphicData>
            </a:graphic>
          </wp:inline>
        </w:drawing>
      </w:r>
    </w:p>
    <w:p w14:paraId="37F7630C" w14:textId="1C58B105" w:rsidR="00297721" w:rsidRDefault="00133FF0" w:rsidP="00133FF0">
      <w:pPr>
        <w:rPr>
          <w:sz w:val="27"/>
          <w:szCs w:val="27"/>
        </w:rPr>
      </w:pPr>
      <w:r>
        <w:rPr>
          <w:sz w:val="27"/>
          <w:szCs w:val="27"/>
        </w:rPr>
        <w:t xml:space="preserve"> </w:t>
      </w:r>
    </w:p>
    <w:p w14:paraId="118BD3C7" w14:textId="2A5ADA54" w:rsidR="00133FF0" w:rsidRDefault="00742004" w:rsidP="00133FF0">
      <w:pPr>
        <w:rPr>
          <w:sz w:val="39"/>
          <w:szCs w:val="39"/>
        </w:rPr>
      </w:pPr>
      <w:r w:rsidRPr="00742004">
        <w:rPr>
          <w:sz w:val="39"/>
          <w:szCs w:val="39"/>
        </w:rPr>
        <w:t>Summary</w:t>
      </w:r>
    </w:p>
    <w:p w14:paraId="2353A570" w14:textId="77777777" w:rsidR="00742004" w:rsidRPr="00742004" w:rsidRDefault="00742004" w:rsidP="00742004">
      <w:pPr>
        <w:rPr>
          <w:sz w:val="27"/>
          <w:szCs w:val="27"/>
        </w:rPr>
      </w:pPr>
      <w:r w:rsidRPr="00742004">
        <w:rPr>
          <w:sz w:val="27"/>
          <w:szCs w:val="27"/>
        </w:rPr>
        <w:t>The total trip duration for casual riders and annual members is affected by season. The temperature is very</w:t>
      </w:r>
    </w:p>
    <w:p w14:paraId="5AFE80CB" w14:textId="77777777" w:rsidR="00742004" w:rsidRPr="00742004" w:rsidRDefault="00742004" w:rsidP="00742004">
      <w:pPr>
        <w:rPr>
          <w:sz w:val="27"/>
          <w:szCs w:val="27"/>
        </w:rPr>
      </w:pPr>
    </w:p>
    <w:p w14:paraId="709FD40B" w14:textId="77777777" w:rsidR="00742004" w:rsidRPr="00742004" w:rsidRDefault="00742004" w:rsidP="00742004">
      <w:pPr>
        <w:rPr>
          <w:sz w:val="27"/>
          <w:szCs w:val="27"/>
        </w:rPr>
      </w:pPr>
      <w:r w:rsidRPr="00742004">
        <w:rPr>
          <w:sz w:val="27"/>
          <w:szCs w:val="27"/>
        </w:rPr>
        <w:t>low during the winter season, fewer people are willing to go out and people who need to travel daily for</w:t>
      </w:r>
    </w:p>
    <w:p w14:paraId="3E96A434" w14:textId="77777777" w:rsidR="00742004" w:rsidRPr="00742004" w:rsidRDefault="00742004" w:rsidP="00742004">
      <w:pPr>
        <w:rPr>
          <w:sz w:val="27"/>
          <w:szCs w:val="27"/>
        </w:rPr>
      </w:pPr>
    </w:p>
    <w:p w14:paraId="3426429F" w14:textId="77777777" w:rsidR="00742004" w:rsidRPr="00742004" w:rsidRDefault="00742004" w:rsidP="00742004">
      <w:pPr>
        <w:rPr>
          <w:sz w:val="27"/>
          <w:szCs w:val="27"/>
        </w:rPr>
      </w:pPr>
      <w:r w:rsidRPr="00742004">
        <w:rPr>
          <w:sz w:val="27"/>
          <w:szCs w:val="27"/>
        </w:rPr>
        <w:t>work will choose to take other public transport, this had caused the total trip duration are the lowest among</w:t>
      </w:r>
    </w:p>
    <w:p w14:paraId="3AD69E89" w14:textId="77777777" w:rsidR="00742004" w:rsidRPr="00742004" w:rsidRDefault="00742004" w:rsidP="00742004">
      <w:pPr>
        <w:rPr>
          <w:sz w:val="27"/>
          <w:szCs w:val="27"/>
        </w:rPr>
      </w:pPr>
    </w:p>
    <w:p w14:paraId="568CC044" w14:textId="77777777" w:rsidR="00742004" w:rsidRPr="00742004" w:rsidRDefault="00742004" w:rsidP="00742004">
      <w:pPr>
        <w:rPr>
          <w:sz w:val="27"/>
          <w:szCs w:val="27"/>
        </w:rPr>
      </w:pPr>
      <w:r w:rsidRPr="00742004">
        <w:rPr>
          <w:sz w:val="27"/>
          <w:szCs w:val="27"/>
        </w:rPr>
        <w:t>another season</w:t>
      </w:r>
    </w:p>
    <w:p w14:paraId="70B8CA04" w14:textId="77777777" w:rsidR="00742004" w:rsidRPr="00742004" w:rsidRDefault="00742004" w:rsidP="00742004">
      <w:pPr>
        <w:rPr>
          <w:sz w:val="27"/>
          <w:szCs w:val="27"/>
        </w:rPr>
      </w:pPr>
    </w:p>
    <w:p w14:paraId="7C2AE912" w14:textId="77777777" w:rsidR="00742004" w:rsidRPr="00742004" w:rsidRDefault="00742004" w:rsidP="00742004">
      <w:pPr>
        <w:rPr>
          <w:sz w:val="27"/>
          <w:szCs w:val="27"/>
        </w:rPr>
      </w:pPr>
      <w:r w:rsidRPr="00742004">
        <w:rPr>
          <w:sz w:val="27"/>
          <w:szCs w:val="27"/>
        </w:rPr>
        <w:lastRenderedPageBreak/>
        <w:t xml:space="preserve">The annual member display two peak </w:t>
      </w:r>
      <w:proofErr w:type="spellStart"/>
      <w:r w:rsidRPr="00742004">
        <w:rPr>
          <w:sz w:val="27"/>
          <w:szCs w:val="27"/>
        </w:rPr>
        <w:t>penod</w:t>
      </w:r>
      <w:proofErr w:type="spellEnd"/>
      <w:r w:rsidRPr="00742004">
        <w:rPr>
          <w:sz w:val="27"/>
          <w:szCs w:val="27"/>
        </w:rPr>
        <w:t xml:space="preserve"> which is at 7 </w:t>
      </w:r>
      <w:proofErr w:type="spellStart"/>
      <w:r w:rsidRPr="00742004">
        <w:rPr>
          <w:sz w:val="27"/>
          <w:szCs w:val="27"/>
        </w:rPr>
        <w:t>a.m</w:t>
      </w:r>
      <w:proofErr w:type="spellEnd"/>
      <w:r w:rsidRPr="00742004">
        <w:rPr>
          <w:sz w:val="27"/>
          <w:szCs w:val="27"/>
        </w:rPr>
        <w:t xml:space="preserve"> and 5 </w:t>
      </w:r>
      <w:proofErr w:type="spellStart"/>
      <w:r w:rsidRPr="00742004">
        <w:rPr>
          <w:sz w:val="27"/>
          <w:szCs w:val="27"/>
        </w:rPr>
        <w:t>p.m</w:t>
      </w:r>
      <w:proofErr w:type="spellEnd"/>
      <w:r w:rsidRPr="00742004">
        <w:rPr>
          <w:sz w:val="27"/>
          <w:szCs w:val="27"/>
        </w:rPr>
        <w:t xml:space="preserve"> indicate they are most likely office</w:t>
      </w:r>
    </w:p>
    <w:p w14:paraId="153C4DDB" w14:textId="77777777" w:rsidR="00742004" w:rsidRPr="00742004" w:rsidRDefault="00742004" w:rsidP="00742004">
      <w:pPr>
        <w:rPr>
          <w:sz w:val="27"/>
          <w:szCs w:val="27"/>
        </w:rPr>
      </w:pPr>
    </w:p>
    <w:p w14:paraId="458376D7" w14:textId="77777777" w:rsidR="00742004" w:rsidRPr="00742004" w:rsidRDefault="00742004" w:rsidP="00742004">
      <w:pPr>
        <w:rPr>
          <w:sz w:val="27"/>
          <w:szCs w:val="27"/>
        </w:rPr>
      </w:pPr>
      <w:r w:rsidRPr="00742004">
        <w:rPr>
          <w:sz w:val="27"/>
          <w:szCs w:val="27"/>
        </w:rPr>
        <w:t>workers. The casual rider peak period is 4 pm and 5 p.m. The top 20 station visit by casual riders mostly</w:t>
      </w:r>
    </w:p>
    <w:p w14:paraId="5F72FD5B" w14:textId="77777777" w:rsidR="00742004" w:rsidRPr="00742004" w:rsidRDefault="00742004" w:rsidP="00742004">
      <w:pPr>
        <w:rPr>
          <w:sz w:val="27"/>
          <w:szCs w:val="27"/>
        </w:rPr>
      </w:pPr>
    </w:p>
    <w:p w14:paraId="596E716F" w14:textId="77777777" w:rsidR="00742004" w:rsidRPr="00742004" w:rsidRDefault="00742004" w:rsidP="00742004">
      <w:pPr>
        <w:rPr>
          <w:sz w:val="27"/>
          <w:szCs w:val="27"/>
        </w:rPr>
      </w:pPr>
      <w:r w:rsidRPr="00742004">
        <w:rPr>
          <w:sz w:val="27"/>
          <w:szCs w:val="27"/>
        </w:rPr>
        <w:t>are tourist locations, the casual riders most likely are a couple, students, retirees, tourists, and family.</w:t>
      </w:r>
    </w:p>
    <w:p w14:paraId="7D02A64F" w14:textId="77777777" w:rsidR="00742004" w:rsidRPr="00742004" w:rsidRDefault="00742004" w:rsidP="00742004">
      <w:pPr>
        <w:rPr>
          <w:sz w:val="27"/>
          <w:szCs w:val="27"/>
        </w:rPr>
      </w:pPr>
    </w:p>
    <w:p w14:paraId="69B30F9F" w14:textId="77777777" w:rsidR="00742004" w:rsidRPr="00742004" w:rsidRDefault="00742004" w:rsidP="00742004">
      <w:pPr>
        <w:rPr>
          <w:sz w:val="27"/>
          <w:szCs w:val="27"/>
        </w:rPr>
      </w:pPr>
      <w:r w:rsidRPr="00742004">
        <w:rPr>
          <w:sz w:val="27"/>
          <w:szCs w:val="27"/>
        </w:rPr>
        <w:t>Over the years we see a significant divergence of total trip duration from May to September for two groups</w:t>
      </w:r>
    </w:p>
    <w:p w14:paraId="156B2865" w14:textId="77777777" w:rsidR="00742004" w:rsidRPr="00742004" w:rsidRDefault="00742004" w:rsidP="00742004">
      <w:pPr>
        <w:rPr>
          <w:sz w:val="27"/>
          <w:szCs w:val="27"/>
        </w:rPr>
      </w:pPr>
    </w:p>
    <w:p w14:paraId="4AF9782B" w14:textId="77777777" w:rsidR="00742004" w:rsidRPr="00742004" w:rsidRDefault="00742004" w:rsidP="00742004">
      <w:pPr>
        <w:rPr>
          <w:sz w:val="27"/>
          <w:szCs w:val="27"/>
        </w:rPr>
      </w:pPr>
      <w:r w:rsidRPr="00742004">
        <w:rPr>
          <w:sz w:val="27"/>
          <w:szCs w:val="27"/>
        </w:rPr>
        <w:t>of users. This has shown their usage pattern significantly due to their preference and it is more clear when</w:t>
      </w:r>
    </w:p>
    <w:p w14:paraId="5F83DC6A" w14:textId="77777777" w:rsidR="00742004" w:rsidRPr="00742004" w:rsidRDefault="00742004" w:rsidP="00742004">
      <w:pPr>
        <w:rPr>
          <w:sz w:val="27"/>
          <w:szCs w:val="27"/>
        </w:rPr>
      </w:pPr>
    </w:p>
    <w:p w14:paraId="60ABC3B2" w14:textId="77777777" w:rsidR="00742004" w:rsidRPr="00742004" w:rsidRDefault="00742004" w:rsidP="00742004">
      <w:pPr>
        <w:rPr>
          <w:sz w:val="27"/>
          <w:szCs w:val="27"/>
        </w:rPr>
      </w:pPr>
      <w:r w:rsidRPr="00742004">
        <w:rPr>
          <w:sz w:val="27"/>
          <w:szCs w:val="27"/>
        </w:rPr>
        <w:t>we look into total trip duration on every single hour within the day. Based on the casual riders monthly total trips durations, the best odds to launch the new marketing campaign is between April to May. Also, consider different price strategies like seasonal passes to increase</w:t>
      </w:r>
    </w:p>
    <w:p w14:paraId="387F60CD" w14:textId="77777777" w:rsidR="00742004" w:rsidRPr="00742004" w:rsidRDefault="00742004" w:rsidP="00742004">
      <w:pPr>
        <w:rPr>
          <w:sz w:val="27"/>
          <w:szCs w:val="27"/>
        </w:rPr>
      </w:pPr>
    </w:p>
    <w:p w14:paraId="7A768C53" w14:textId="09B169D9" w:rsidR="00742004" w:rsidRPr="00742004" w:rsidRDefault="00742004" w:rsidP="00742004">
      <w:pPr>
        <w:rPr>
          <w:sz w:val="27"/>
          <w:szCs w:val="27"/>
        </w:rPr>
      </w:pPr>
      <w:r w:rsidRPr="00742004">
        <w:rPr>
          <w:sz w:val="27"/>
          <w:szCs w:val="27"/>
        </w:rPr>
        <w:t>the conversion rate. The best would be if the marketing team can run a survey to collect the data from current casual riders understand what kind of features or benefits they look for when considering subscribe annual members</w:t>
      </w:r>
    </w:p>
    <w:sectPr w:rsidR="00742004" w:rsidRPr="00742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615089D"/>
    <w:multiLevelType w:val="hybridMultilevel"/>
    <w:tmpl w:val="2732EFC6"/>
    <w:lvl w:ilvl="0" w:tplc="1D627B92">
      <w:start w:val="1"/>
      <w:numFmt w:val="decimal"/>
      <w:lvlText w:val="%1."/>
      <w:lvlJc w:val="left"/>
      <w:pPr>
        <w:ind w:left="720" w:hanging="360"/>
      </w:pPr>
      <w:rPr>
        <w:rFonts w:ascii="Georgia" w:hAnsi="Georgia" w:hint="default"/>
        <w:color w:val="292929"/>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37"/>
    <w:rsid w:val="00133FF0"/>
    <w:rsid w:val="00263705"/>
    <w:rsid w:val="00297721"/>
    <w:rsid w:val="00464152"/>
    <w:rsid w:val="00645252"/>
    <w:rsid w:val="006D3D74"/>
    <w:rsid w:val="00742004"/>
    <w:rsid w:val="00754C37"/>
    <w:rsid w:val="0083569A"/>
    <w:rsid w:val="008E1EEB"/>
    <w:rsid w:val="00A24CA9"/>
    <w:rsid w:val="00A3455D"/>
    <w:rsid w:val="00A9204E"/>
    <w:rsid w:val="00EF3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5836"/>
  <w15:chartTrackingRefBased/>
  <w15:docId w15:val="{B66BA4BD-610B-4CE4-84DF-96535A0A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hv">
    <w:name w:val="hv"/>
    <w:basedOn w:val="Normal"/>
    <w:rsid w:val="00A24CA9"/>
    <w:pPr>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A24CA9"/>
    <w:rPr>
      <w:color w:val="605E5C"/>
      <w:shd w:val="clear" w:color="auto" w:fill="E1DFDD"/>
    </w:rPr>
  </w:style>
  <w:style w:type="paragraph" w:styleId="ListParagraph">
    <w:name w:val="List Paragraph"/>
    <w:basedOn w:val="Normal"/>
    <w:uiPriority w:val="34"/>
    <w:unhideWhenUsed/>
    <w:qFormat/>
    <w:rsid w:val="00297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vy-tripdata.s3.amazonaws.com/index.html"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github.com/ankitkhedar12/Google-Analytics-Case-Study-1/blob/main/CaseStudy%20RNotebook.Rmd"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kas\AppData\Local\Microsoft\Office\16.0\DTS\en-US%7b7D34C278-56A2-4BBC-A3A8-C8F72DE38847%7d\%7bA523F001-227B-4643-9CF1-A5E53DB57D0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{A523F001-227B-4643-9CF1-A5E53DB57D04}tf02786999_win32</Template>
  <TotalTime>90</TotalTime>
  <Pages>5</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dc:creator>
  <cp:keywords/>
  <dc:description/>
  <cp:lastModifiedBy>Jok</cp:lastModifiedBy>
  <cp:revision>4</cp:revision>
  <dcterms:created xsi:type="dcterms:W3CDTF">2021-10-08T07:36:00Z</dcterms:created>
  <dcterms:modified xsi:type="dcterms:W3CDTF">2021-10-08T16:22:00Z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